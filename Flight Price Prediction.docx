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9F21" w14:textId="16B1490E" w:rsidR="00A9204E" w:rsidRDefault="008D771B">
      <w:pPr>
        <w:rPr>
          <w:lang w:val="en-IN"/>
        </w:rPr>
      </w:pPr>
      <w:r>
        <w:rPr>
          <w:lang w:val="en-IN"/>
        </w:rPr>
        <w:t xml:space="preserve">Flight Price Prediction </w:t>
      </w:r>
    </w:p>
    <w:p w14:paraId="2A4C5E27" w14:textId="6D27F57A" w:rsidR="008D771B" w:rsidRDefault="008D771B">
      <w:pPr>
        <w:rPr>
          <w:lang w:val="en-IN"/>
        </w:rPr>
      </w:pPr>
    </w:p>
    <w:p w14:paraId="31012B41" w14:textId="67B95EBF" w:rsidR="008D771B" w:rsidRDefault="00B86508">
      <w:pPr>
        <w:rPr>
          <w:lang w:val="en-IN"/>
        </w:rPr>
      </w:pPr>
      <w:r>
        <w:rPr>
          <w:lang w:val="en-IN"/>
        </w:rPr>
        <w:t>The blog is all about the flight plan prediction to show how the machine model has been built and corrected EDA process.</w:t>
      </w:r>
    </w:p>
    <w:p w14:paraId="4D74B45B" w14:textId="1137E147" w:rsidR="00B86508" w:rsidRDefault="00B86508">
      <w:pPr>
        <w:rPr>
          <w:lang w:val="en-IN"/>
        </w:rPr>
      </w:pPr>
    </w:p>
    <w:p w14:paraId="27CA0895" w14:textId="5A03FA89" w:rsidR="00B86508" w:rsidRDefault="00B86508">
      <w:pPr>
        <w:rPr>
          <w:lang w:val="en-IN"/>
        </w:rPr>
      </w:pPr>
      <w:r>
        <w:rPr>
          <w:lang w:val="en-IN"/>
        </w:rPr>
        <w:t>Step</w:t>
      </w:r>
      <w:proofErr w:type="gramStart"/>
      <w:r>
        <w:rPr>
          <w:lang w:val="en-IN"/>
        </w:rPr>
        <w:t>1:-</w:t>
      </w:r>
      <w:proofErr w:type="gramEnd"/>
      <w:r>
        <w:rPr>
          <w:lang w:val="en-IN"/>
        </w:rPr>
        <w:t xml:space="preserve"> Data extraction process </w:t>
      </w:r>
    </w:p>
    <w:p w14:paraId="65AF2F69" w14:textId="0CBAC097" w:rsidR="00B86508" w:rsidRDefault="00B86508">
      <w:pPr>
        <w:rPr>
          <w:lang w:val="en-IN"/>
        </w:rPr>
      </w:pPr>
    </w:p>
    <w:p w14:paraId="737B147A" w14:textId="11BFEA3A" w:rsidR="00B86508" w:rsidRDefault="00B86508">
      <w:pPr>
        <w:rPr>
          <w:lang w:val="en-IN"/>
        </w:rPr>
      </w:pPr>
      <w:r>
        <w:rPr>
          <w:lang w:val="en-IN"/>
        </w:rPr>
        <w:t xml:space="preserve">Here at very first </w:t>
      </w:r>
      <w:proofErr w:type="gramStart"/>
      <w:r>
        <w:rPr>
          <w:lang w:val="en-IN"/>
        </w:rPr>
        <w:t>step</w:t>
      </w:r>
      <w:proofErr w:type="gramEnd"/>
      <w:r>
        <w:rPr>
          <w:lang w:val="en-IN"/>
        </w:rPr>
        <w:t xml:space="preserve"> we extract the data with the help of python and check on the heads and number of columns </w:t>
      </w:r>
      <w:r w:rsidR="009042D4">
        <w:rPr>
          <w:lang w:val="en-IN"/>
        </w:rPr>
        <w:t>based on the header and the number of columns we decide the data which all need to be removed.</w:t>
      </w:r>
    </w:p>
    <w:p w14:paraId="0A896E0B" w14:textId="516035F4" w:rsidR="009042D4" w:rsidRDefault="009042D4">
      <w:pPr>
        <w:rPr>
          <w:lang w:val="en-IN"/>
        </w:rPr>
      </w:pPr>
      <w:r>
        <w:rPr>
          <w:lang w:val="en-IN"/>
        </w:rPr>
        <w:t>Data dropping process to begin the EDA.</w:t>
      </w:r>
    </w:p>
    <w:p w14:paraId="7302B824" w14:textId="4A5F37E3" w:rsidR="009042D4" w:rsidRDefault="009042D4">
      <w:pPr>
        <w:rPr>
          <w:lang w:val="en-IN"/>
        </w:rPr>
      </w:pPr>
    </w:p>
    <w:p w14:paraId="41EFCE37" w14:textId="559FD828" w:rsidR="009042D4" w:rsidRDefault="009042D4">
      <w:pPr>
        <w:rPr>
          <w:lang w:val="en-IN"/>
        </w:rPr>
      </w:pPr>
      <w:r>
        <w:rPr>
          <w:lang w:val="en-IN"/>
        </w:rPr>
        <w:t>Step</w:t>
      </w:r>
      <w:proofErr w:type="gramStart"/>
      <w:r>
        <w:rPr>
          <w:lang w:val="en-IN"/>
        </w:rPr>
        <w:t>2:-</w:t>
      </w:r>
      <w:proofErr w:type="gramEnd"/>
      <w:r>
        <w:rPr>
          <w:lang w:val="en-IN"/>
        </w:rPr>
        <w:t xml:space="preserve"> EDA</w:t>
      </w:r>
    </w:p>
    <w:p w14:paraId="70344ECB" w14:textId="21BFC0E7" w:rsidR="009042D4" w:rsidRDefault="009042D4">
      <w:pPr>
        <w:rPr>
          <w:lang w:val="en-IN"/>
        </w:rPr>
      </w:pPr>
    </w:p>
    <w:p w14:paraId="1A37981B" w14:textId="77777777" w:rsidR="0049361C" w:rsidRDefault="009042D4" w:rsidP="009042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49361C">
        <w:rPr>
          <w:rFonts w:asciiTheme="minorHAnsi" w:hAnsiTheme="minorHAnsi" w:cstheme="minorHAnsi"/>
          <w:color w:val="000000"/>
          <w:sz w:val="21"/>
          <w:szCs w:val="21"/>
        </w:rPr>
        <w:t xml:space="preserve">As far as we see the data as huge set of rows and we can see that </w:t>
      </w:r>
      <w:r w:rsidRPr="0049361C">
        <w:rPr>
          <w:rFonts w:asciiTheme="minorHAnsi" w:hAnsiTheme="minorHAnsi" w:cstheme="minorHAnsi"/>
          <w:color w:val="000000"/>
          <w:sz w:val="21"/>
          <w:szCs w:val="21"/>
        </w:rPr>
        <w:t>data of</w:t>
      </w:r>
      <w:r w:rsidRPr="0049361C">
        <w:rPr>
          <w:rFonts w:asciiTheme="minorHAnsi" w:hAnsiTheme="minorHAnsi" w:cstheme="minorHAnsi"/>
          <w:color w:val="000000"/>
          <w:sz w:val="21"/>
          <w:szCs w:val="21"/>
        </w:rPr>
        <w:t xml:space="preserve"> Journey is </w:t>
      </w:r>
      <w:proofErr w:type="spellStart"/>
      <w:proofErr w:type="gramStart"/>
      <w:r w:rsidRPr="0049361C">
        <w:rPr>
          <w:rFonts w:asciiTheme="minorHAnsi" w:hAnsiTheme="minorHAnsi" w:cstheme="minorHAnsi"/>
          <w:color w:val="000000"/>
          <w:sz w:val="21"/>
          <w:szCs w:val="21"/>
        </w:rPr>
        <w:t>a</w:t>
      </w:r>
      <w:proofErr w:type="spellEnd"/>
      <w:proofErr w:type="gramEnd"/>
      <w:r w:rsidRPr="0049361C">
        <w:rPr>
          <w:rFonts w:asciiTheme="minorHAnsi" w:hAnsiTheme="minorHAnsi" w:cstheme="minorHAnsi"/>
          <w:color w:val="000000"/>
          <w:sz w:val="21"/>
          <w:szCs w:val="21"/>
        </w:rPr>
        <w:t xml:space="preserve"> object data type, </w:t>
      </w:r>
      <w:r w:rsidRPr="0049361C">
        <w:rPr>
          <w:rFonts w:asciiTheme="minorHAnsi" w:hAnsiTheme="minorHAnsi" w:cstheme="minorHAnsi"/>
          <w:color w:val="000000"/>
          <w:sz w:val="21"/>
          <w:szCs w:val="21"/>
        </w:rPr>
        <w:t>therefore</w:t>
      </w:r>
      <w:r w:rsidRPr="0049361C">
        <w:rPr>
          <w:rFonts w:asciiTheme="minorHAnsi" w:hAnsiTheme="minorHAnsi" w:cstheme="minorHAnsi"/>
          <w:color w:val="000000"/>
          <w:sz w:val="21"/>
          <w:szCs w:val="21"/>
        </w:rPr>
        <w:t xml:space="preserve"> we have to convert this datatype into time stamp. </w:t>
      </w:r>
    </w:p>
    <w:p w14:paraId="1E7E32AB" w14:textId="40134507" w:rsidR="009042D4" w:rsidRDefault="0049361C" w:rsidP="009042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D</w:t>
      </w:r>
      <w:r w:rsidR="009042D4" w:rsidRPr="0049361C">
        <w:rPr>
          <w:rFonts w:asciiTheme="minorHAnsi" w:hAnsiTheme="minorHAnsi" w:cstheme="minorHAnsi"/>
          <w:color w:val="000000"/>
          <w:sz w:val="21"/>
          <w:szCs w:val="21"/>
        </w:rPr>
        <w:t xml:space="preserve">ata of journey is in date </w:t>
      </w:r>
      <w:r w:rsidR="009042D4" w:rsidRPr="0049361C">
        <w:rPr>
          <w:rFonts w:asciiTheme="minorHAnsi" w:hAnsiTheme="minorHAnsi" w:cstheme="minorHAnsi"/>
          <w:color w:val="000000"/>
          <w:sz w:val="21"/>
          <w:szCs w:val="21"/>
        </w:rPr>
        <w:t>format</w:t>
      </w:r>
      <w:r w:rsidR="005537A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gramStart"/>
      <w:r w:rsidR="009042D4" w:rsidRPr="0049361C">
        <w:rPr>
          <w:rFonts w:asciiTheme="minorHAnsi" w:hAnsiTheme="minorHAnsi" w:cstheme="minorHAnsi"/>
          <w:color w:val="000000"/>
          <w:sz w:val="21"/>
          <w:szCs w:val="21"/>
        </w:rPr>
        <w:t>So</w:t>
      </w:r>
      <w:proofErr w:type="gramEnd"/>
      <w:r w:rsidR="009042D4" w:rsidRPr="0049361C">
        <w:rPr>
          <w:rFonts w:asciiTheme="minorHAnsi" w:hAnsiTheme="minorHAnsi" w:cstheme="minorHAnsi"/>
          <w:color w:val="000000"/>
          <w:sz w:val="21"/>
          <w:szCs w:val="21"/>
        </w:rPr>
        <w:t xml:space="preserve"> here we have to clean up the columns like date of journey and Arrival time because </w:t>
      </w:r>
      <w:proofErr w:type="spellStart"/>
      <w:r w:rsidR="009042D4" w:rsidRPr="0049361C">
        <w:rPr>
          <w:rFonts w:asciiTheme="minorHAnsi" w:hAnsiTheme="minorHAnsi" w:cstheme="minorHAnsi"/>
          <w:color w:val="000000"/>
          <w:sz w:val="21"/>
          <w:szCs w:val="21"/>
        </w:rPr>
        <w:t>its</w:t>
      </w:r>
      <w:proofErr w:type="spellEnd"/>
      <w:r w:rsidR="009042D4" w:rsidRPr="0049361C">
        <w:rPr>
          <w:rFonts w:asciiTheme="minorHAnsi" w:hAnsiTheme="minorHAnsi" w:cstheme="minorHAnsi"/>
          <w:color w:val="000000"/>
          <w:sz w:val="21"/>
          <w:szCs w:val="21"/>
        </w:rPr>
        <w:t xml:space="preserve"> in sting forma</w:t>
      </w:r>
      <w:r w:rsidR="005537A2">
        <w:rPr>
          <w:rFonts w:asciiTheme="minorHAnsi" w:hAnsiTheme="minorHAnsi" w:cstheme="minorHAnsi"/>
          <w:color w:val="000000"/>
          <w:sz w:val="21"/>
          <w:szCs w:val="21"/>
        </w:rPr>
        <w:t>l.</w:t>
      </w:r>
    </w:p>
    <w:p w14:paraId="3E4BE1BA" w14:textId="001F81A7" w:rsidR="005537A2" w:rsidRDefault="005537A2" w:rsidP="009042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14:paraId="53BD986B" w14:textId="44DD8AC7" w:rsidR="005537A2" w:rsidRDefault="005537A2" w:rsidP="009042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Converting the data into numeric data </w:t>
      </w:r>
      <w:r w:rsidRPr="005537A2">
        <w:rPr>
          <w:rFonts w:asciiTheme="minorHAnsi" w:hAnsiTheme="minorHAnsi" w:cstheme="minorHAnsi"/>
          <w:color w:val="000000"/>
          <w:sz w:val="21"/>
          <w:szCs w:val="21"/>
        </w:rPr>
        <w:sym w:font="Wingdings" w:char="F0E0"/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so we have date of journey into journey day and journey month</w:t>
      </w:r>
    </w:p>
    <w:p w14:paraId="0221D7CD" w14:textId="67608F57" w:rsidR="005537A2" w:rsidRDefault="005537A2" w:rsidP="009042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14:paraId="7E67DB77" w14:textId="496047D7" w:rsidR="005537A2" w:rsidRDefault="005537A2" w:rsidP="009042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Dropping data of journey column since we have converted the date of journey into integers.</w:t>
      </w:r>
    </w:p>
    <w:p w14:paraId="0DB0DDD9" w14:textId="553B8008" w:rsidR="005537A2" w:rsidRDefault="005537A2" w:rsidP="009042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14:paraId="54581AD5" w14:textId="3B038DCA" w:rsidR="009042D4" w:rsidRPr="00063786" w:rsidRDefault="005537A2" w:rsidP="000637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Similar to date of journey we can extract values from Dep</w:t>
      </w:r>
      <w:r w:rsidR="00D85DA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1"/>
          <w:szCs w:val="21"/>
        </w:rPr>
        <w:t>time</w:t>
      </w:r>
      <w:r w:rsidR="0006378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063786" w:rsidRPr="00063786">
        <w:rPr>
          <w:rFonts w:asciiTheme="minorHAnsi" w:hAnsiTheme="minorHAnsi" w:cstheme="minorHAnsi"/>
          <w:color w:val="000000"/>
          <w:sz w:val="21"/>
          <w:szCs w:val="21"/>
        </w:rPr>
        <w:sym w:font="Wingdings" w:char="F0E0"/>
      </w:r>
      <w:r w:rsidR="00063786">
        <w:rPr>
          <w:rFonts w:asciiTheme="minorHAnsi" w:hAnsiTheme="minorHAnsi" w:cstheme="minorHAnsi"/>
          <w:color w:val="000000"/>
          <w:sz w:val="21"/>
          <w:szCs w:val="21"/>
        </w:rPr>
        <w:t xml:space="preserve"> extracting hours, minutes once date </w:t>
      </w:r>
    </w:p>
    <w:sectPr w:rsidR="009042D4" w:rsidRPr="0006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88443601">
    <w:abstractNumId w:val="19"/>
  </w:num>
  <w:num w:numId="2" w16cid:durableId="785781471">
    <w:abstractNumId w:val="12"/>
  </w:num>
  <w:num w:numId="3" w16cid:durableId="24139054">
    <w:abstractNumId w:val="10"/>
  </w:num>
  <w:num w:numId="4" w16cid:durableId="464390128">
    <w:abstractNumId w:val="21"/>
  </w:num>
  <w:num w:numId="5" w16cid:durableId="1960062524">
    <w:abstractNumId w:val="13"/>
  </w:num>
  <w:num w:numId="6" w16cid:durableId="535235101">
    <w:abstractNumId w:val="16"/>
  </w:num>
  <w:num w:numId="7" w16cid:durableId="244219608">
    <w:abstractNumId w:val="18"/>
  </w:num>
  <w:num w:numId="8" w16cid:durableId="1389496970">
    <w:abstractNumId w:val="9"/>
  </w:num>
  <w:num w:numId="9" w16cid:durableId="302122307">
    <w:abstractNumId w:val="7"/>
  </w:num>
  <w:num w:numId="10" w16cid:durableId="505487318">
    <w:abstractNumId w:val="6"/>
  </w:num>
  <w:num w:numId="11" w16cid:durableId="1030760331">
    <w:abstractNumId w:val="5"/>
  </w:num>
  <w:num w:numId="12" w16cid:durableId="599026209">
    <w:abstractNumId w:val="4"/>
  </w:num>
  <w:num w:numId="13" w16cid:durableId="1247954683">
    <w:abstractNumId w:val="8"/>
  </w:num>
  <w:num w:numId="14" w16cid:durableId="1908373990">
    <w:abstractNumId w:val="3"/>
  </w:num>
  <w:num w:numId="15" w16cid:durableId="1063068959">
    <w:abstractNumId w:val="2"/>
  </w:num>
  <w:num w:numId="16" w16cid:durableId="546449730">
    <w:abstractNumId w:val="1"/>
  </w:num>
  <w:num w:numId="17" w16cid:durableId="1127701334">
    <w:abstractNumId w:val="0"/>
  </w:num>
  <w:num w:numId="18" w16cid:durableId="1028989532">
    <w:abstractNumId w:val="14"/>
  </w:num>
  <w:num w:numId="19" w16cid:durableId="1430850468">
    <w:abstractNumId w:val="15"/>
  </w:num>
  <w:num w:numId="20" w16cid:durableId="1748697097">
    <w:abstractNumId w:val="20"/>
  </w:num>
  <w:num w:numId="21" w16cid:durableId="1749572051">
    <w:abstractNumId w:val="17"/>
  </w:num>
  <w:num w:numId="22" w16cid:durableId="1413502309">
    <w:abstractNumId w:val="11"/>
  </w:num>
  <w:num w:numId="23" w16cid:durableId="15309926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1B"/>
    <w:rsid w:val="00063786"/>
    <w:rsid w:val="0049361C"/>
    <w:rsid w:val="005537A2"/>
    <w:rsid w:val="00645252"/>
    <w:rsid w:val="006D3D74"/>
    <w:rsid w:val="0083569A"/>
    <w:rsid w:val="008D771B"/>
    <w:rsid w:val="009042D4"/>
    <w:rsid w:val="00A9204E"/>
    <w:rsid w:val="00A97CA5"/>
    <w:rsid w:val="00B86508"/>
    <w:rsid w:val="00D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8CF6"/>
  <w15:chartTrackingRefBased/>
  <w15:docId w15:val="{1CB1ACB4-A826-47DA-893A-FE837F8C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9042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4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6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ka\AppData\Local\Microsoft\Office\16.0\DTS\en-US%7bE4D4CF11-04C7-4304-AF20-D696D0D5A91C%7d\%7bD154E358-F346-403C-954A-7E3F42FAA9C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{D154E358-F346-403C-954A-7E3F42FAA9CC}tf02786999_win32</Template>
  <TotalTime>94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 Soapraj</cp:lastModifiedBy>
  <cp:revision>1</cp:revision>
  <dcterms:created xsi:type="dcterms:W3CDTF">2022-05-01T14:00:00Z</dcterms:created>
  <dcterms:modified xsi:type="dcterms:W3CDTF">2022-05-01T15:34:00Z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